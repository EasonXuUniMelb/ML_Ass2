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4AE3" w14:textId="24D61A1C" w:rsidR="00844967" w:rsidRDefault="00844967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COMP30027 </w:t>
      </w:r>
      <w:r w:rsidR="00C340AB">
        <w:rPr>
          <w:rFonts w:ascii="Times-Bold" w:hAnsi="Times-Bold" w:cs="Times-Bold"/>
          <w:b/>
          <w:bCs/>
          <w:sz w:val="28"/>
          <w:szCs w:val="28"/>
        </w:rPr>
        <w:t xml:space="preserve">Assignment 2 </w:t>
      </w:r>
      <w:r>
        <w:rPr>
          <w:rFonts w:ascii="Times-Bold" w:hAnsi="Times-Bold" w:cs="Times-Bold"/>
          <w:b/>
          <w:bCs/>
          <w:sz w:val="28"/>
          <w:szCs w:val="28"/>
        </w:rPr>
        <w:t>Report</w:t>
      </w:r>
    </w:p>
    <w:p w14:paraId="0A46948D" w14:textId="77777777" w:rsidR="00844967" w:rsidRDefault="00844967">
      <w:pPr>
        <w:widowControl w:val="0"/>
        <w:autoSpaceDE w:val="0"/>
        <w:autoSpaceDN w:val="0"/>
        <w:adjustRightInd w:val="0"/>
        <w:spacing w:before="1" w:after="0" w:line="240" w:lineRule="auto"/>
        <w:ind w:right="-5"/>
        <w:rPr>
          <w:rFonts w:ascii="Times-Bold" w:hAnsi="Times-Bold" w:cs="Times-Bold"/>
          <w:b/>
          <w:bCs/>
          <w:sz w:val="28"/>
          <w:szCs w:val="28"/>
        </w:rPr>
      </w:pPr>
    </w:p>
    <w:p w14:paraId="50BD8D89" w14:textId="77777777" w:rsidR="00844967" w:rsidRDefault="00844967">
      <w:pPr>
        <w:widowControl w:val="0"/>
        <w:autoSpaceDE w:val="0"/>
        <w:autoSpaceDN w:val="0"/>
        <w:adjustRightInd w:val="0"/>
        <w:spacing w:after="0" w:line="240" w:lineRule="auto"/>
        <w:ind w:left="1974" w:right="1954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Anonymous</w:t>
      </w:r>
    </w:p>
    <w:p w14:paraId="12EB8FF9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1FEF6B5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77B07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4DB2C0AD" w14:textId="285C5B2E" w:rsidR="00D8195F" w:rsidRPr="00D8195F" w:rsidRDefault="00F03E9B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 w:hint="eastAsia"/>
          <w:kern w:val="1"/>
        </w:rPr>
      </w:pPr>
      <w:r>
        <w:rPr>
          <w:rFonts w:ascii="Times-Roman" w:hAnsi="Times-Roman" w:cs="Times-Roman"/>
          <w:kern w:val="1"/>
        </w:rPr>
        <w:t xml:space="preserve">Machine Learning techniques have proven to be powerful tools for a range of prediction tasks. </w:t>
      </w:r>
    </w:p>
    <w:p w14:paraId="760BD609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3F1F17B2" w14:textId="42FF6083" w:rsidR="00844967" w:rsidRDefault="00844967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77777777" w:rsidR="00844967" w:rsidRDefault="00844967" w:rsidP="00DB2CD3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04B24D4C" w14:textId="77777777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 use sparingly.</w:t>
      </w:r>
    </w:p>
    <w:p w14:paraId="474BFD5A" w14:textId="7D411A06" w:rsidR="00844967" w:rsidRPr="003400C0" w:rsidRDefault="00844967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49434DFF" w14:textId="77777777" w:rsidR="00844967" w:rsidRDefault="00844967" w:rsidP="00DB2CD3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3614037B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6B547AF6" w:rsidR="00844967" w:rsidRDefault="005848D5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noProof/>
          <w:kern w:val="1"/>
        </w:rPr>
        <mc:AlternateContent>
          <mc:Choice Requires="wps">
            <w:drawing>
              <wp:inline distT="0" distB="0" distL="0" distR="0" wp14:anchorId="57E606C6" wp14:editId="33414DDA">
                <wp:extent cx="1061720" cy="514985"/>
                <wp:effectExtent l="6985" t="5080" r="7620" b="13335"/>
                <wp:docPr id="2331307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EC9F1" id="Rectangle 2" o:spid="_x0000_s1026" style="width:83.6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ZnCQIAABY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">
                <w10:anchorlock/>
              </v:rect>
            </w:pict>
          </mc:Fallback>
        </mc:AlternateContent>
      </w:r>
    </w:p>
    <w:p w14:paraId="1493F86A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0BADAAC4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207CD3C8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Filling text; filling text. Filling text; filling text. Filling text; filling text. Filling text;.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6FD56A6F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1). If you don’t want the text in your tables to be counted in your word count, you can add your tables as pictures.</w:t>
      </w:r>
    </w:p>
    <w:p w14:paraId="4A9B90A4" w14:textId="77777777" w:rsidR="00844967" w:rsidRDefault="00844967" w:rsidP="00DB2CD3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</w:t>
      </w:r>
      <w:r>
        <w:rPr>
          <w:rFonts w:ascii="Times-Roman" w:hAnsi="Times-Roman" w:cs="Times-Roman"/>
          <w:kern w:val="1"/>
          <w:sz w:val="18"/>
          <w:szCs w:val="18"/>
        </w:rPr>
        <w:t>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C44742E" w14:textId="39221F1F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grammar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0929DCEF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AC011F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770288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Nasrabadi.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EC1F64">
      <w:pPr>
        <w:pStyle w:val="a3"/>
        <w:rPr>
          <w:noProof/>
          <w:sz w:val="24"/>
          <w:szCs w:val="24"/>
          <w:lang w:val="en-US"/>
        </w:rPr>
      </w:pPr>
    </w:p>
    <w:p w14:paraId="616192EE" w14:textId="11AF17F5" w:rsidR="00EC1F64" w:rsidRDefault="00EC1F64" w:rsidP="00EC1F64"/>
    <w:p w14:paraId="429DA2D2" w14:textId="77777777" w:rsidR="00C340AB" w:rsidRDefault="00C340AB" w:rsidP="00EC1F64"/>
    <w:p w14:paraId="1806BE92" w14:textId="77777777" w:rsidR="00C340AB" w:rsidRDefault="00C340AB" w:rsidP="00EC1F64"/>
    <w:p w14:paraId="3607FFC9" w14:textId="77777777" w:rsidR="00C340AB" w:rsidRDefault="00C340AB" w:rsidP="00EC1F64"/>
    <w:p w14:paraId="6CAE94EA" w14:textId="77777777" w:rsidR="00C340AB" w:rsidRDefault="00C340AB" w:rsidP="00EC1F64"/>
    <w:p w14:paraId="3F9E6A70" w14:textId="77777777" w:rsidR="00C340AB" w:rsidRDefault="00C340AB" w:rsidP="00EC1F64"/>
    <w:p w14:paraId="577D58B9" w14:textId="77777777" w:rsidR="00C340AB" w:rsidRDefault="00C340AB" w:rsidP="00EC1F64"/>
    <w:p w14:paraId="63254FD7" w14:textId="77777777" w:rsidR="00C340AB" w:rsidRDefault="00C340AB" w:rsidP="00EC1F64"/>
    <w:p w14:paraId="7FE24783" w14:textId="77777777" w:rsidR="00C340AB" w:rsidRDefault="00C340AB" w:rsidP="00EC1F64"/>
    <w:p w14:paraId="20ED1895" w14:textId="1A43AC5A" w:rsidR="00C340AB" w:rsidRDefault="00C340AB" w:rsidP="00EC1F64">
      <w:pPr>
        <w:rPr>
          <w:rFonts w:hint="eastAsia"/>
        </w:rPr>
      </w:pPr>
    </w:p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4476D"/>
    <w:rsid w:val="00086ABD"/>
    <w:rsid w:val="000C1C78"/>
    <w:rsid w:val="001A36BD"/>
    <w:rsid w:val="001C708A"/>
    <w:rsid w:val="003400C0"/>
    <w:rsid w:val="003A15D4"/>
    <w:rsid w:val="004B4585"/>
    <w:rsid w:val="004E4300"/>
    <w:rsid w:val="0053499C"/>
    <w:rsid w:val="005848D5"/>
    <w:rsid w:val="00612891"/>
    <w:rsid w:val="00661990"/>
    <w:rsid w:val="00684D05"/>
    <w:rsid w:val="006D3428"/>
    <w:rsid w:val="00742CB9"/>
    <w:rsid w:val="00770288"/>
    <w:rsid w:val="00813C9F"/>
    <w:rsid w:val="00844967"/>
    <w:rsid w:val="0091366E"/>
    <w:rsid w:val="00A30451"/>
    <w:rsid w:val="00A466A2"/>
    <w:rsid w:val="00AC011F"/>
    <w:rsid w:val="00AC5A60"/>
    <w:rsid w:val="00B35560"/>
    <w:rsid w:val="00B56C4B"/>
    <w:rsid w:val="00C340AB"/>
    <w:rsid w:val="00C352EF"/>
    <w:rsid w:val="00C41CEF"/>
    <w:rsid w:val="00CC3380"/>
    <w:rsid w:val="00CF2424"/>
    <w:rsid w:val="00D13007"/>
    <w:rsid w:val="00D509F0"/>
    <w:rsid w:val="00D77B07"/>
    <w:rsid w:val="00D8195F"/>
    <w:rsid w:val="00DB2CD3"/>
    <w:rsid w:val="00E21654"/>
    <w:rsid w:val="00E45D91"/>
    <w:rsid w:val="00E6379D"/>
    <w:rsid w:val="00EC1F64"/>
    <w:rsid w:val="00F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a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10">
    <w:name w:val="标题 1 字符"/>
    <w:link w:val="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a3">
    <w:name w:val="Bibliography"/>
    <w:basedOn w:val="a"/>
    <w:next w:val="a"/>
    <w:uiPriority w:val="37"/>
    <w:unhideWhenUsed/>
    <w:rsid w:val="00E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Samadi;Ling Luo</dc:creator>
  <cp:keywords/>
  <dc:description/>
  <cp:lastModifiedBy>Eason Xu Xu</cp:lastModifiedBy>
  <cp:revision>3</cp:revision>
  <dcterms:created xsi:type="dcterms:W3CDTF">2023-05-17T11:31:00Z</dcterms:created>
  <dcterms:modified xsi:type="dcterms:W3CDTF">2023-05-17T11:31:00Z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